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5E67D7" w:rsidRDefault="006B4A0F" w:rsidP="005E67D7">
      <w:pPr>
        <w:jc w:val="center"/>
        <w:rPr>
          <w:rFonts w:ascii="Times New Roman" w:hAnsi="Times New Roman" w:cs="Times New Roman"/>
          <w:b/>
          <w:color w:val="000000"/>
          <w:sz w:val="44"/>
          <w:szCs w:val="44"/>
        </w:rPr>
      </w:pPr>
      <w:bookmarkStart w:id="0" w:name="_GoBack"/>
      <w:r w:rsidRPr="005E67D7">
        <w:rPr>
          <w:rFonts w:ascii="Times New Roman" w:hAnsi="Times New Roman" w:cs="Times New Roman"/>
          <w:b/>
          <w:color w:val="000000"/>
          <w:sz w:val="44"/>
          <w:szCs w:val="44"/>
        </w:rPr>
        <w:t>REFLECTION ON SUBMISSION</w:t>
      </w:r>
    </w:p>
    <w:bookmarkEnd w:id="0"/>
    <w:p w:rsidR="006B4A0F" w:rsidRPr="005E67D7" w:rsidRDefault="006B4A0F">
      <w:pPr>
        <w:rPr>
          <w:rFonts w:ascii="Times New Roman" w:hAnsi="Times New Roman" w:cs="Times New Roman"/>
          <w:color w:val="000000"/>
          <w:sz w:val="26"/>
          <w:szCs w:val="20"/>
        </w:rPr>
      </w:pPr>
    </w:p>
    <w:p w:rsidR="006B4A0F" w:rsidRPr="005E67D7" w:rsidRDefault="006B4A0F" w:rsidP="006B4A0F">
      <w:pPr>
        <w:rPr>
          <w:rFonts w:ascii="Times New Roman" w:hAnsi="Times New Roman" w:cs="Times New Roman"/>
          <w:sz w:val="32"/>
        </w:rPr>
      </w:pPr>
      <w:r w:rsidRPr="005E67D7">
        <w:rPr>
          <w:rFonts w:ascii="Times New Roman" w:hAnsi="Times New Roman" w:cs="Times New Roman"/>
          <w:sz w:val="32"/>
        </w:rPr>
        <w:t>Before I started to code the library I identified the main problem, solution to this problem and basic plan to make calculator functional.</w:t>
      </w:r>
    </w:p>
    <w:p w:rsidR="006B4A0F" w:rsidRPr="005E67D7" w:rsidRDefault="006B4A0F" w:rsidP="006B4A0F">
      <w:pPr>
        <w:rPr>
          <w:rFonts w:ascii="Times New Roman" w:hAnsi="Times New Roman" w:cs="Times New Roman"/>
          <w:sz w:val="32"/>
        </w:rPr>
      </w:pPr>
    </w:p>
    <w:p w:rsidR="006B4A0F" w:rsidRPr="005E67D7" w:rsidRDefault="00A40357" w:rsidP="006B4A0F">
      <w:pPr>
        <w:rPr>
          <w:rFonts w:ascii="Times New Roman" w:hAnsi="Times New Roman" w:cs="Times New Roman"/>
          <w:sz w:val="32"/>
        </w:rPr>
      </w:pPr>
      <w:r w:rsidRPr="005E67D7">
        <w:rPr>
          <w:rFonts w:ascii="Times New Roman" w:hAnsi="Times New Roman" w:cs="Times New Roman"/>
          <w:sz w:val="32"/>
        </w:rPr>
        <w:t>From the beginning I started thinking about basic functionality that calculator should perform to solve this;</w:t>
      </w:r>
    </w:p>
    <w:p w:rsidR="006B4A0F" w:rsidRPr="005E67D7" w:rsidRDefault="006B4A0F" w:rsidP="006B4A0F">
      <w:pPr>
        <w:rPr>
          <w:rFonts w:ascii="Times New Roman" w:hAnsi="Times New Roman" w:cs="Times New Roman"/>
          <w:sz w:val="32"/>
        </w:rPr>
      </w:pPr>
    </w:p>
    <w:tbl>
      <w:tblPr>
        <w:tblpPr w:leftFromText="180" w:rightFromText="180" w:vertAnchor="text" w:horzAnchor="margin" w:tblpXSpec="center" w:tblpY="336"/>
        <w:tblW w:w="791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0"/>
        <w:gridCol w:w="351"/>
      </w:tblGrid>
      <w:tr w:rsidR="006B4A0F" w:rsidRPr="006B4A0F" w:rsidTr="00A40357">
        <w:trPr>
          <w:gridAfter w:val="1"/>
          <w:wAfter w:w="306" w:type="dxa"/>
          <w:tblCellSpacing w:w="15" w:type="dxa"/>
        </w:trPr>
        <w:tc>
          <w:tcPr>
            <w:tcW w:w="7515" w:type="dxa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A0F" w:rsidRPr="006B4A0F" w:rsidRDefault="006B4A0F" w:rsidP="00A40357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1"/>
                <w:szCs w:val="21"/>
              </w:rPr>
            </w:pPr>
          </w:p>
        </w:tc>
      </w:tr>
      <w:tr w:rsidR="006B4A0F" w:rsidRPr="005E67D7" w:rsidTr="00A40357">
        <w:trPr>
          <w:tblCellSpacing w:w="15" w:type="dxa"/>
        </w:trPr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4A0F" w:rsidRPr="006B4A0F" w:rsidRDefault="006B4A0F" w:rsidP="00A40357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1"/>
                <w:szCs w:val="21"/>
              </w:rPr>
            </w:pPr>
            <w:r w:rsidRPr="005E67D7">
              <w:rPr>
                <w:rFonts w:ascii="Times New Roman" w:eastAsia="Times New Roman" w:hAnsi="Times New Roman" w:cs="Times New Roman"/>
                <w:color w:val="969896"/>
                <w:sz w:val="18"/>
                <w:szCs w:val="18"/>
              </w:rPr>
              <w:t xml:space="preserve">Problem calculate price </w:t>
            </w:r>
            <w:proofErr w:type="spellStart"/>
            <w:r w:rsidRPr="005E67D7">
              <w:rPr>
                <w:rFonts w:ascii="Times New Roman" w:eastAsia="Times New Roman" w:hAnsi="Times New Roman" w:cs="Times New Roman"/>
                <w:color w:val="969896"/>
                <w:sz w:val="18"/>
                <w:szCs w:val="18"/>
              </w:rPr>
              <w:t>base</w:t>
            </w:r>
            <w:proofErr w:type="spellEnd"/>
            <w:r w:rsidRPr="005E67D7">
              <w:rPr>
                <w:rFonts w:ascii="Times New Roman" w:eastAsia="Times New Roman" w:hAnsi="Times New Roman" w:cs="Times New Roman"/>
                <w:color w:val="969896"/>
                <w:sz w:val="18"/>
                <w:szCs w:val="18"/>
              </w:rPr>
              <w:t xml:space="preserve"> on number of people, flat markup, product category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A0F" w:rsidRPr="006B4A0F" w:rsidRDefault="006B4A0F" w:rsidP="00A4035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A0F" w:rsidRPr="005E67D7" w:rsidTr="00A40357">
        <w:trPr>
          <w:tblCellSpacing w:w="15" w:type="dxa"/>
        </w:trPr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4A0F" w:rsidRPr="006B4A0F" w:rsidRDefault="006B4A0F" w:rsidP="00A40357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1"/>
                <w:szCs w:val="21"/>
              </w:rPr>
            </w:pPr>
            <w:proofErr w:type="spellStart"/>
            <w:r w:rsidRPr="005E67D7">
              <w:rPr>
                <w:rFonts w:ascii="Times New Roman" w:eastAsia="Times New Roman" w:hAnsi="Times New Roman" w:cs="Times New Roman"/>
                <w:color w:val="969896"/>
                <w:sz w:val="18"/>
                <w:szCs w:val="18"/>
              </w:rPr>
              <w:t>Solution:Make</w:t>
            </w:r>
            <w:proofErr w:type="spellEnd"/>
            <w:r w:rsidRPr="005E67D7">
              <w:rPr>
                <w:rFonts w:ascii="Times New Roman" w:eastAsia="Times New Roman" w:hAnsi="Times New Roman" w:cs="Times New Roman"/>
                <w:color w:val="969896"/>
                <w:sz w:val="18"/>
                <w:szCs w:val="18"/>
              </w:rPr>
              <w:t xml:space="preserve"> a calculate function the will take all necessary inputs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A0F" w:rsidRPr="006B4A0F" w:rsidRDefault="006B4A0F" w:rsidP="00A4035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A0F" w:rsidRPr="005E67D7" w:rsidTr="00A40357">
        <w:trPr>
          <w:tblCellSpacing w:w="15" w:type="dxa"/>
        </w:trPr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4A0F" w:rsidRPr="006B4A0F" w:rsidRDefault="006B4A0F" w:rsidP="00A40357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1"/>
                <w:szCs w:val="21"/>
              </w:rPr>
            </w:pPr>
            <w:r w:rsidRPr="005E67D7">
              <w:rPr>
                <w:rFonts w:ascii="Times New Roman" w:eastAsia="Times New Roman" w:hAnsi="Times New Roman" w:cs="Times New Roman"/>
                <w:color w:val="969896"/>
                <w:sz w:val="18"/>
                <w:szCs w:val="18"/>
              </w:rPr>
              <w:t>Planning: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A0F" w:rsidRPr="006B4A0F" w:rsidRDefault="006B4A0F" w:rsidP="00A4035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A0F" w:rsidRPr="005E67D7" w:rsidTr="00A40357">
        <w:trPr>
          <w:tblCellSpacing w:w="15" w:type="dxa"/>
        </w:trPr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4A0F" w:rsidRPr="006B4A0F" w:rsidRDefault="006B4A0F" w:rsidP="00A40357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1"/>
                <w:szCs w:val="21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A0F" w:rsidRPr="006B4A0F" w:rsidRDefault="006B4A0F" w:rsidP="00A4035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A0F" w:rsidRPr="005E67D7" w:rsidTr="00A40357">
        <w:trPr>
          <w:tblCellSpacing w:w="15" w:type="dxa"/>
        </w:trPr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4A0F" w:rsidRPr="006B4A0F" w:rsidRDefault="006B4A0F" w:rsidP="00A40357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1"/>
                <w:szCs w:val="21"/>
              </w:rPr>
            </w:pPr>
            <w:r w:rsidRPr="005E67D7">
              <w:rPr>
                <w:rFonts w:ascii="Times New Roman" w:eastAsia="Times New Roman" w:hAnsi="Times New Roman" w:cs="Times New Roman"/>
                <w:color w:val="969896"/>
                <w:sz w:val="18"/>
                <w:szCs w:val="18"/>
              </w:rPr>
              <w:t>1)Calculate price on flat Markup, that will make  price after flat markup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A0F" w:rsidRPr="006B4A0F" w:rsidRDefault="006B4A0F" w:rsidP="00A4035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A0F" w:rsidRPr="005E67D7" w:rsidTr="00A40357">
        <w:trPr>
          <w:tblCellSpacing w:w="15" w:type="dxa"/>
        </w:trPr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4A0F" w:rsidRPr="006B4A0F" w:rsidRDefault="006B4A0F" w:rsidP="00A40357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1"/>
                <w:szCs w:val="21"/>
              </w:rPr>
            </w:pPr>
            <w:r w:rsidRPr="005E67D7">
              <w:rPr>
                <w:rFonts w:ascii="Times New Roman" w:eastAsia="Times New Roman" w:hAnsi="Times New Roman" w:cs="Times New Roman"/>
                <w:color w:val="969896"/>
                <w:sz w:val="18"/>
                <w:szCs w:val="18"/>
              </w:rPr>
              <w:t xml:space="preserve">2)calculate rate for people - multiply number of people by </w:t>
            </w:r>
            <w:proofErr w:type="spellStart"/>
            <w:r w:rsidRPr="005E67D7">
              <w:rPr>
                <w:rFonts w:ascii="Times New Roman" w:eastAsia="Times New Roman" w:hAnsi="Times New Roman" w:cs="Times New Roman"/>
                <w:color w:val="969896"/>
                <w:sz w:val="18"/>
                <w:szCs w:val="18"/>
              </w:rPr>
              <w:t>murkup</w:t>
            </w:r>
            <w:proofErr w:type="spellEnd"/>
            <w:r w:rsidRPr="005E67D7">
              <w:rPr>
                <w:rFonts w:ascii="Times New Roman" w:eastAsia="Times New Roman" w:hAnsi="Times New Roman" w:cs="Times New Roman"/>
                <w:color w:val="969896"/>
                <w:sz w:val="18"/>
                <w:szCs w:val="18"/>
              </w:rPr>
              <w:t xml:space="preserve"> for each person and multiply it on price after flat markup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A0F" w:rsidRPr="006B4A0F" w:rsidRDefault="006B4A0F" w:rsidP="00A4035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A0F" w:rsidRPr="005E67D7" w:rsidTr="00A40357">
        <w:trPr>
          <w:tblCellSpacing w:w="15" w:type="dxa"/>
        </w:trPr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4A0F" w:rsidRPr="006B4A0F" w:rsidRDefault="006B4A0F" w:rsidP="00A40357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1"/>
                <w:szCs w:val="21"/>
              </w:rPr>
            </w:pPr>
            <w:r w:rsidRPr="005E67D7">
              <w:rPr>
                <w:rFonts w:ascii="Times New Roman" w:eastAsia="Times New Roman" w:hAnsi="Times New Roman" w:cs="Times New Roman"/>
                <w:color w:val="969896"/>
                <w:sz w:val="18"/>
                <w:szCs w:val="18"/>
              </w:rPr>
              <w:t xml:space="preserve">3)calculate rate for product based on its category - multiply </w:t>
            </w:r>
            <w:proofErr w:type="spellStart"/>
            <w:r w:rsidRPr="005E67D7">
              <w:rPr>
                <w:rFonts w:ascii="Times New Roman" w:eastAsia="Times New Roman" w:hAnsi="Times New Roman" w:cs="Times New Roman"/>
                <w:color w:val="969896"/>
                <w:sz w:val="18"/>
                <w:szCs w:val="18"/>
              </w:rPr>
              <w:t>murkup</w:t>
            </w:r>
            <w:proofErr w:type="spellEnd"/>
            <w:r w:rsidRPr="005E67D7">
              <w:rPr>
                <w:rFonts w:ascii="Times New Roman" w:eastAsia="Times New Roman" w:hAnsi="Times New Roman" w:cs="Times New Roman"/>
                <w:color w:val="969896"/>
                <w:sz w:val="18"/>
                <w:szCs w:val="18"/>
              </w:rPr>
              <w:t xml:space="preserve"> for each category on  </w:t>
            </w:r>
            <w:proofErr w:type="spellStart"/>
            <w:r w:rsidRPr="005E67D7">
              <w:rPr>
                <w:rFonts w:ascii="Times New Roman" w:eastAsia="Times New Roman" w:hAnsi="Times New Roman" w:cs="Times New Roman"/>
                <w:color w:val="969896"/>
                <w:sz w:val="18"/>
                <w:szCs w:val="18"/>
              </w:rPr>
              <w:t>on</w:t>
            </w:r>
            <w:proofErr w:type="spellEnd"/>
            <w:r w:rsidRPr="005E67D7">
              <w:rPr>
                <w:rFonts w:ascii="Times New Roman" w:eastAsia="Times New Roman" w:hAnsi="Times New Roman" w:cs="Times New Roman"/>
                <w:color w:val="969896"/>
                <w:sz w:val="18"/>
                <w:szCs w:val="18"/>
              </w:rPr>
              <w:t xml:space="preserve"> price after flat markup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A0F" w:rsidRPr="006B4A0F" w:rsidRDefault="006B4A0F" w:rsidP="00A4035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A0F" w:rsidRPr="005E67D7" w:rsidTr="00A40357">
        <w:trPr>
          <w:tblCellSpacing w:w="15" w:type="dxa"/>
        </w:trPr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4A0F" w:rsidRPr="006B4A0F" w:rsidRDefault="006B4A0F" w:rsidP="00A40357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1"/>
                <w:szCs w:val="21"/>
              </w:rPr>
            </w:pPr>
            <w:r w:rsidRPr="005E67D7">
              <w:rPr>
                <w:rFonts w:ascii="Times New Roman" w:eastAsia="Times New Roman" w:hAnsi="Times New Roman" w:cs="Times New Roman"/>
                <w:color w:val="969896"/>
                <w:sz w:val="18"/>
                <w:szCs w:val="18"/>
              </w:rPr>
              <w:t>4)add results received in step 2 and 3 to the price after flat markup, that we got in step 1;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4A0F" w:rsidRPr="005E67D7" w:rsidRDefault="006B4A0F" w:rsidP="00A4035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4A0F" w:rsidRPr="005E67D7" w:rsidRDefault="006B4A0F" w:rsidP="006B4A0F">
      <w:pPr>
        <w:rPr>
          <w:rFonts w:ascii="Times New Roman" w:hAnsi="Times New Roman" w:cs="Times New Roman"/>
          <w:sz w:val="32"/>
        </w:rPr>
      </w:pPr>
      <w:r w:rsidRPr="005E67D7">
        <w:rPr>
          <w:rFonts w:ascii="Times New Roman" w:hAnsi="Times New Roman" w:cs="Times New Roman"/>
          <w:sz w:val="32"/>
        </w:rPr>
        <w:br/>
      </w:r>
    </w:p>
    <w:p w:rsidR="00A40357" w:rsidRPr="005E67D7" w:rsidRDefault="00A40357" w:rsidP="006B4A0F">
      <w:pPr>
        <w:rPr>
          <w:rFonts w:ascii="Times New Roman" w:hAnsi="Times New Roman" w:cs="Times New Roman"/>
          <w:sz w:val="32"/>
        </w:rPr>
      </w:pPr>
    </w:p>
    <w:p w:rsidR="00A40357" w:rsidRPr="005E67D7" w:rsidRDefault="00A40357" w:rsidP="006B4A0F">
      <w:pPr>
        <w:rPr>
          <w:rFonts w:ascii="Times New Roman" w:hAnsi="Times New Roman" w:cs="Times New Roman"/>
          <w:sz w:val="32"/>
        </w:rPr>
      </w:pPr>
    </w:p>
    <w:p w:rsidR="00A40357" w:rsidRPr="005E67D7" w:rsidRDefault="00A40357" w:rsidP="006B4A0F">
      <w:pPr>
        <w:rPr>
          <w:rFonts w:ascii="Times New Roman" w:hAnsi="Times New Roman" w:cs="Times New Roman"/>
          <w:sz w:val="32"/>
        </w:rPr>
      </w:pPr>
    </w:p>
    <w:p w:rsidR="00A40357" w:rsidRPr="005E67D7" w:rsidRDefault="00A40357" w:rsidP="006B4A0F">
      <w:pPr>
        <w:rPr>
          <w:rFonts w:ascii="Times New Roman" w:hAnsi="Times New Roman" w:cs="Times New Roman"/>
          <w:sz w:val="32"/>
        </w:rPr>
      </w:pPr>
    </w:p>
    <w:p w:rsidR="00A40357" w:rsidRPr="005E67D7" w:rsidRDefault="00A40357" w:rsidP="006B4A0F">
      <w:pPr>
        <w:rPr>
          <w:rFonts w:ascii="Times New Roman" w:hAnsi="Times New Roman" w:cs="Times New Roman"/>
          <w:sz w:val="32"/>
        </w:rPr>
      </w:pPr>
    </w:p>
    <w:p w:rsidR="00A40357" w:rsidRPr="005E67D7" w:rsidRDefault="00A40357" w:rsidP="006B4A0F">
      <w:pPr>
        <w:rPr>
          <w:rFonts w:ascii="Times New Roman" w:hAnsi="Times New Roman" w:cs="Times New Roman"/>
          <w:sz w:val="32"/>
        </w:rPr>
      </w:pPr>
    </w:p>
    <w:p w:rsidR="00A40357" w:rsidRPr="005E67D7" w:rsidRDefault="00A40357" w:rsidP="006B4A0F">
      <w:pPr>
        <w:rPr>
          <w:rFonts w:ascii="Times New Roman" w:hAnsi="Times New Roman" w:cs="Times New Roman"/>
          <w:sz w:val="32"/>
        </w:rPr>
      </w:pPr>
    </w:p>
    <w:p w:rsidR="00A40357" w:rsidRPr="005E67D7" w:rsidRDefault="00A40357" w:rsidP="006B4A0F">
      <w:pPr>
        <w:rPr>
          <w:rFonts w:ascii="Times New Roman" w:hAnsi="Times New Roman" w:cs="Times New Roman"/>
          <w:sz w:val="32"/>
        </w:rPr>
      </w:pPr>
    </w:p>
    <w:p w:rsidR="00A40357" w:rsidRPr="005E67D7" w:rsidRDefault="00A40357" w:rsidP="006B4A0F">
      <w:pPr>
        <w:rPr>
          <w:rFonts w:ascii="Times New Roman" w:hAnsi="Times New Roman" w:cs="Times New Roman"/>
          <w:sz w:val="32"/>
        </w:rPr>
      </w:pPr>
    </w:p>
    <w:p w:rsidR="00A40357" w:rsidRPr="005E67D7" w:rsidRDefault="00A40357" w:rsidP="006B4A0F">
      <w:pPr>
        <w:rPr>
          <w:rFonts w:ascii="Times New Roman" w:hAnsi="Times New Roman" w:cs="Times New Roman"/>
          <w:sz w:val="32"/>
        </w:rPr>
      </w:pPr>
    </w:p>
    <w:p w:rsidR="00A40357" w:rsidRPr="005E67D7" w:rsidRDefault="00A40357" w:rsidP="006B4A0F">
      <w:pPr>
        <w:rPr>
          <w:rFonts w:ascii="Times New Roman" w:hAnsi="Times New Roman" w:cs="Times New Roman"/>
          <w:sz w:val="32"/>
        </w:rPr>
      </w:pPr>
    </w:p>
    <w:p w:rsidR="00A40357" w:rsidRPr="005E67D7" w:rsidRDefault="00A40357" w:rsidP="006B4A0F">
      <w:pPr>
        <w:rPr>
          <w:rFonts w:ascii="Times New Roman" w:hAnsi="Times New Roman" w:cs="Times New Roman"/>
          <w:sz w:val="32"/>
        </w:rPr>
      </w:pPr>
    </w:p>
    <w:p w:rsidR="00A40357" w:rsidRPr="005E67D7" w:rsidRDefault="00A40357" w:rsidP="00A4035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</w:rPr>
      </w:pPr>
      <w:r w:rsidRPr="005E67D7">
        <w:rPr>
          <w:rFonts w:ascii="Times New Roman" w:hAnsi="Times New Roman" w:cs="Times New Roman"/>
          <w:sz w:val="32"/>
        </w:rPr>
        <w:t>Once basic steps were clear, I wrote functions that would implement the above steps in code.</w:t>
      </w:r>
    </w:p>
    <w:p w:rsidR="00A40357" w:rsidRPr="005E67D7" w:rsidRDefault="005E67D7" w:rsidP="00A4035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Next , </w:t>
      </w:r>
      <w:r w:rsidR="00A40357" w:rsidRPr="005E67D7">
        <w:rPr>
          <w:rFonts w:ascii="Times New Roman" w:hAnsi="Times New Roman" w:cs="Times New Roman"/>
          <w:sz w:val="32"/>
        </w:rPr>
        <w:t>I added some validation for input number, so the user is not able to provide non-numeric or empty values to the main function.</w:t>
      </w:r>
    </w:p>
    <w:p w:rsidR="00A40357" w:rsidRPr="005E67D7" w:rsidRDefault="00A40357" w:rsidP="00A4035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</w:rPr>
      </w:pPr>
      <w:r w:rsidRPr="005E67D7">
        <w:rPr>
          <w:rFonts w:ascii="Times New Roman" w:hAnsi="Times New Roman" w:cs="Times New Roman"/>
          <w:sz w:val="32"/>
        </w:rPr>
        <w:t>In order to avoid the situation that my code pollutes global scope, I decided to use IIFE (</w:t>
      </w:r>
      <w:r w:rsidRPr="005E67D7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I</w:t>
      </w:r>
      <w:r w:rsidRPr="005E67D7">
        <w:rPr>
          <w:rFonts w:ascii="Times New Roman" w:hAnsi="Times New Roman" w:cs="Times New Roman"/>
          <w:color w:val="24292E"/>
          <w:shd w:val="clear" w:color="auto" w:fill="FFFFFF"/>
        </w:rPr>
        <w:t>mmediately</w:t>
      </w:r>
      <w:r w:rsidRPr="005E67D7">
        <w:rPr>
          <w:rStyle w:val="apple-converted-space"/>
          <w:rFonts w:ascii="Times New Roman" w:hAnsi="Times New Roman" w:cs="Times New Roman"/>
          <w:color w:val="24292E"/>
          <w:shd w:val="clear" w:color="auto" w:fill="FFFFFF"/>
        </w:rPr>
        <w:t> </w:t>
      </w:r>
      <w:r w:rsidRPr="005E67D7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I</w:t>
      </w:r>
      <w:r w:rsidRPr="005E67D7">
        <w:rPr>
          <w:rFonts w:ascii="Times New Roman" w:hAnsi="Times New Roman" w:cs="Times New Roman"/>
          <w:color w:val="24292E"/>
          <w:shd w:val="clear" w:color="auto" w:fill="FFFFFF"/>
        </w:rPr>
        <w:t>nvoked</w:t>
      </w:r>
      <w:r w:rsidRPr="005E67D7">
        <w:rPr>
          <w:rStyle w:val="apple-converted-space"/>
          <w:rFonts w:ascii="Times New Roman" w:hAnsi="Times New Roman" w:cs="Times New Roman"/>
          <w:color w:val="24292E"/>
          <w:shd w:val="clear" w:color="auto" w:fill="FFFFFF"/>
        </w:rPr>
        <w:t> </w:t>
      </w:r>
      <w:r w:rsidRPr="005E67D7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F</w:t>
      </w:r>
      <w:r w:rsidRPr="005E67D7">
        <w:rPr>
          <w:rFonts w:ascii="Times New Roman" w:hAnsi="Times New Roman" w:cs="Times New Roman"/>
          <w:color w:val="24292E"/>
          <w:shd w:val="clear" w:color="auto" w:fill="FFFFFF"/>
        </w:rPr>
        <w:t>unction</w:t>
      </w:r>
      <w:r w:rsidRPr="005E67D7">
        <w:rPr>
          <w:rStyle w:val="apple-converted-space"/>
          <w:rFonts w:ascii="Times New Roman" w:hAnsi="Times New Roman" w:cs="Times New Roman"/>
          <w:color w:val="24292E"/>
          <w:shd w:val="clear" w:color="auto" w:fill="FFFFFF"/>
        </w:rPr>
        <w:t> </w:t>
      </w:r>
      <w:r w:rsidRPr="005E67D7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E</w:t>
      </w:r>
      <w:r w:rsidRPr="005E67D7">
        <w:rPr>
          <w:rFonts w:ascii="Times New Roman" w:hAnsi="Times New Roman" w:cs="Times New Roman"/>
          <w:color w:val="24292E"/>
          <w:shd w:val="clear" w:color="auto" w:fill="FFFFFF"/>
        </w:rPr>
        <w:t>xpression</w:t>
      </w:r>
      <w:r w:rsidRPr="005E67D7">
        <w:rPr>
          <w:rFonts w:ascii="Times New Roman" w:hAnsi="Times New Roman" w:cs="Times New Roman"/>
          <w:sz w:val="32"/>
        </w:rPr>
        <w:t>)</w:t>
      </w:r>
      <w:r w:rsidRPr="005E67D7">
        <w:rPr>
          <w:rFonts w:ascii="Times New Roman" w:hAnsi="Times New Roman" w:cs="Times New Roman"/>
          <w:sz w:val="32"/>
        </w:rPr>
        <w:tab/>
        <w:t>pattern.</w:t>
      </w:r>
    </w:p>
    <w:p w:rsidR="00A40357" w:rsidRPr="005E67D7" w:rsidRDefault="00A40357" w:rsidP="00A4035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</w:rPr>
      </w:pPr>
      <w:r w:rsidRPr="005E67D7">
        <w:rPr>
          <w:rFonts w:ascii="Times New Roman" w:hAnsi="Times New Roman" w:cs="Times New Roman"/>
          <w:sz w:val="32"/>
        </w:rPr>
        <w:t xml:space="preserve">I also </w:t>
      </w:r>
      <w:r w:rsidR="005E67D7" w:rsidRPr="005E67D7">
        <w:rPr>
          <w:rFonts w:ascii="Times New Roman" w:hAnsi="Times New Roman" w:cs="Times New Roman"/>
          <w:sz w:val="32"/>
        </w:rPr>
        <w:t>wrote ‘use strict’ because I think it would be a good practice especially for writing libraries;</w:t>
      </w:r>
    </w:p>
    <w:p w:rsidR="005E67D7" w:rsidRPr="005E67D7" w:rsidRDefault="005E67D7" w:rsidP="005E67D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</w:rPr>
      </w:pPr>
      <w:r w:rsidRPr="005E67D7">
        <w:rPr>
          <w:rFonts w:ascii="Times New Roman" w:hAnsi="Times New Roman" w:cs="Times New Roman"/>
          <w:sz w:val="32"/>
        </w:rPr>
        <w:t xml:space="preserve">I also decided to use Module pattern in my project. Inside my main function </w:t>
      </w:r>
      <w:proofErr w:type="spellStart"/>
      <w:r w:rsidRPr="005E67D7">
        <w:rPr>
          <w:rFonts w:ascii="Times New Roman" w:hAnsi="Times New Roman" w:cs="Times New Roman"/>
          <w:sz w:val="32"/>
        </w:rPr>
        <w:t>define_finalMarkUpCalculator</w:t>
      </w:r>
      <w:proofErr w:type="spellEnd"/>
      <w:r w:rsidRPr="005E67D7">
        <w:rPr>
          <w:rFonts w:ascii="Times New Roman" w:hAnsi="Times New Roman" w:cs="Times New Roman"/>
          <w:sz w:val="32"/>
        </w:rPr>
        <w:t xml:space="preserve">()  I return an object that has 3 properties, this also was made in order to avoid code pollution. If this object is already in a global scope, then I print to console that “Library </w:t>
      </w:r>
      <w:proofErr w:type="spellStart"/>
      <w:r w:rsidRPr="005E67D7">
        <w:rPr>
          <w:rFonts w:ascii="Times New Roman" w:hAnsi="Times New Roman" w:cs="Times New Roman"/>
          <w:sz w:val="32"/>
        </w:rPr>
        <w:t>finalMarkUpCalculator</w:t>
      </w:r>
      <w:proofErr w:type="spellEnd"/>
      <w:r w:rsidRPr="005E67D7">
        <w:rPr>
          <w:rFonts w:ascii="Times New Roman" w:hAnsi="Times New Roman" w:cs="Times New Roman"/>
          <w:sz w:val="32"/>
        </w:rPr>
        <w:t xml:space="preserve"> already exists.”. This will help to avoid code overwriting in case there are different </w:t>
      </w:r>
      <w:r w:rsidRPr="005E67D7">
        <w:rPr>
          <w:rFonts w:ascii="Times New Roman" w:hAnsi="Times New Roman" w:cs="Times New Roman"/>
          <w:sz w:val="32"/>
        </w:rPr>
        <w:lastRenderedPageBreak/>
        <w:t xml:space="preserve">version of this library. </w:t>
      </w:r>
      <w:r>
        <w:rPr>
          <w:rFonts w:ascii="Times New Roman" w:hAnsi="Times New Roman" w:cs="Times New Roman"/>
          <w:sz w:val="32"/>
        </w:rPr>
        <w:t xml:space="preserve"> If no such object exists  in global scope, then we will load library.</w:t>
      </w:r>
    </w:p>
    <w:p w:rsidR="005E67D7" w:rsidRPr="005E67D7" w:rsidRDefault="005E67D7" w:rsidP="005E67D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 also created custom exception </w:t>
      </w:r>
      <w:proofErr w:type="spellStart"/>
      <w:r>
        <w:rPr>
          <w:rFonts w:ascii="Times New Roman" w:hAnsi="Times New Roman" w:cs="Times New Roman"/>
          <w:sz w:val="32"/>
        </w:rPr>
        <w:t>InputError</w:t>
      </w:r>
      <w:proofErr w:type="spellEnd"/>
      <w:r>
        <w:rPr>
          <w:rFonts w:ascii="Times New Roman" w:hAnsi="Times New Roman" w:cs="Times New Roman"/>
          <w:sz w:val="32"/>
        </w:rPr>
        <w:t xml:space="preserve"> to inform that some value that was provided to the library has a wrong format.</w:t>
      </w:r>
    </w:p>
    <w:sectPr w:rsidR="005E67D7" w:rsidRPr="005E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ED87034"/>
    <w:multiLevelType w:val="hybridMultilevel"/>
    <w:tmpl w:val="8D14D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BE48B5"/>
    <w:multiLevelType w:val="hybridMultilevel"/>
    <w:tmpl w:val="F3D83E3E"/>
    <w:lvl w:ilvl="0" w:tplc="E2C4FF48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1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0F"/>
    <w:rsid w:val="005E67D7"/>
    <w:rsid w:val="00645252"/>
    <w:rsid w:val="006B4A0F"/>
    <w:rsid w:val="006D3D74"/>
    <w:rsid w:val="00A40357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6970"/>
  <w15:chartTrackingRefBased/>
  <w15:docId w15:val="{02EBAA09-7E9C-4575-BB18-95063B15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6B4A0F"/>
    <w:pPr>
      <w:ind w:left="720"/>
      <w:contextualSpacing/>
    </w:pPr>
  </w:style>
  <w:style w:type="character" w:customStyle="1" w:styleId="blob-code-inner">
    <w:name w:val="blob-code-inner"/>
    <w:basedOn w:val="DefaultParagraphFont"/>
    <w:rsid w:val="006B4A0F"/>
  </w:style>
  <w:style w:type="character" w:customStyle="1" w:styleId="pl-c">
    <w:name w:val="pl-c"/>
    <w:basedOn w:val="DefaultParagraphFont"/>
    <w:rsid w:val="006B4A0F"/>
  </w:style>
  <w:style w:type="character" w:customStyle="1" w:styleId="apple-converted-space">
    <w:name w:val="apple-converted-space"/>
    <w:basedOn w:val="DefaultParagraphFont"/>
    <w:rsid w:val="00A40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29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Nogtieva</dc:creator>
  <cp:keywords/>
  <dc:description/>
  <cp:lastModifiedBy>Maryna Nogtieva</cp:lastModifiedBy>
  <cp:revision>1</cp:revision>
  <dcterms:created xsi:type="dcterms:W3CDTF">2017-03-16T19:01:00Z</dcterms:created>
  <dcterms:modified xsi:type="dcterms:W3CDTF">2017-03-16T19:30:00Z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